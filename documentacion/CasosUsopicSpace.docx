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6AA" w:rsidRPr="002656AA" w:rsidRDefault="002656AA" w:rsidP="002656A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Casos de Uso - </w:t>
      </w:r>
      <w:proofErr w:type="spellStart"/>
      <w:r w:rsidRPr="002656AA">
        <w:rPr>
          <w:b/>
          <w:bCs/>
          <w:color w:val="7030A0"/>
          <w:sz w:val="44"/>
          <w:szCs w:val="44"/>
          <w:u w:val="single"/>
        </w:rPr>
        <w:t>picSpace</w:t>
      </w:r>
      <w:proofErr w:type="spellEnd"/>
    </w:p>
    <w:p w:rsidR="002656AA" w:rsidRDefault="002656AA" w:rsidP="00D43338">
      <w:pPr>
        <w:rPr>
          <w:b/>
          <w:bCs/>
          <w:sz w:val="40"/>
          <w:szCs w:val="40"/>
          <w:u w:val="single"/>
        </w:rPr>
      </w:pPr>
    </w:p>
    <w:p w:rsidR="00D43338" w:rsidRDefault="00D43338" w:rsidP="00D43338">
      <w:pPr>
        <w:rPr>
          <w:sz w:val="24"/>
          <w:szCs w:val="24"/>
        </w:rPr>
      </w:pPr>
      <w:r w:rsidRPr="00D43338">
        <w:rPr>
          <w:b/>
          <w:bCs/>
          <w:sz w:val="40"/>
          <w:szCs w:val="40"/>
          <w:u w:val="single"/>
        </w:rPr>
        <w:t>Caso</w:t>
      </w:r>
      <w:r w:rsidR="002C0CFA">
        <w:rPr>
          <w:b/>
          <w:bCs/>
          <w:sz w:val="40"/>
          <w:szCs w:val="40"/>
          <w:u w:val="single"/>
        </w:rPr>
        <w:t>s</w:t>
      </w:r>
      <w:r w:rsidRPr="00D43338">
        <w:rPr>
          <w:b/>
          <w:bCs/>
          <w:sz w:val="40"/>
          <w:szCs w:val="40"/>
          <w:u w:val="single"/>
        </w:rPr>
        <w:t xml:space="preserve"> de Uso 1: </w:t>
      </w:r>
      <w:proofErr w:type="spellStart"/>
      <w:r w:rsidRPr="00D43338">
        <w:rPr>
          <w:b/>
          <w:bCs/>
          <w:sz w:val="40"/>
          <w:szCs w:val="40"/>
          <w:u w:val="single"/>
        </w:rPr>
        <w:t>Landing</w:t>
      </w:r>
      <w:proofErr w:type="spellEnd"/>
      <w:r w:rsidRPr="00D43338">
        <w:rPr>
          <w:b/>
          <w:bCs/>
          <w:sz w:val="40"/>
          <w:szCs w:val="40"/>
          <w:u w:val="single"/>
        </w:rPr>
        <w:t xml:space="preserve"> Page</w:t>
      </w:r>
    </w:p>
    <w:p w:rsidR="00D43338" w:rsidRDefault="00D43338" w:rsidP="00D43338">
      <w:pPr>
        <w:rPr>
          <w:sz w:val="24"/>
          <w:szCs w:val="24"/>
        </w:rPr>
      </w:pPr>
    </w:p>
    <w:p w:rsidR="00D43338" w:rsidRDefault="00D43338" w:rsidP="00D43338">
      <w:pPr>
        <w:rPr>
          <w:sz w:val="24"/>
          <w:szCs w:val="24"/>
        </w:rPr>
      </w:pPr>
    </w:p>
    <w:p w:rsidR="00D43338" w:rsidRDefault="00D43338" w:rsidP="00D43338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Entrar en la web sin cookie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, se visualiza la </w:t>
      </w:r>
      <w:proofErr w:type="spellStart"/>
      <w:r>
        <w:rPr>
          <w:sz w:val="24"/>
          <w:szCs w:val="24"/>
        </w:rPr>
        <w:t>landing</w:t>
      </w:r>
      <w:proofErr w:type="spellEnd"/>
      <w:r>
        <w:rPr>
          <w:sz w:val="24"/>
          <w:szCs w:val="24"/>
        </w:rPr>
        <w:t xml:space="preserve"> page.</w:t>
      </w:r>
    </w:p>
    <w:p w:rsidR="00D43338" w:rsidRDefault="00D43338" w:rsidP="00D43338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Entrar en la web con cookie, se redirige al inicio del usuario de la cookie.</w:t>
      </w:r>
    </w:p>
    <w:p w:rsidR="00D43338" w:rsidRDefault="00D43338" w:rsidP="00D43338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Ingresar el nombre de usuario y/o la contraseña de manera errónea, la web muestra un mensaje de error y limpia los campos.</w:t>
      </w:r>
    </w:p>
    <w:p w:rsidR="00D43338" w:rsidRDefault="00D43338" w:rsidP="00D43338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Ingresar el nombre de usuario y la contraseña correctamente, la web redirige a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con el inicio del usuario.</w:t>
      </w:r>
    </w:p>
    <w:p w:rsidR="00D43338" w:rsidRDefault="00D43338" w:rsidP="00D43338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Pulsar en “Registrarse”, se redirige a la página de registro.</w:t>
      </w:r>
    </w:p>
    <w:p w:rsidR="00D43338" w:rsidRDefault="00D43338" w:rsidP="00D43338">
      <w:pPr>
        <w:ind w:left="360"/>
        <w:rPr>
          <w:sz w:val="24"/>
          <w:szCs w:val="24"/>
        </w:rPr>
      </w:pPr>
    </w:p>
    <w:p w:rsidR="00D43338" w:rsidRDefault="00D43338" w:rsidP="00D43338">
      <w:pPr>
        <w:rPr>
          <w:sz w:val="24"/>
          <w:szCs w:val="24"/>
        </w:rPr>
      </w:pPr>
      <w:r w:rsidRPr="00D43338">
        <w:rPr>
          <w:b/>
          <w:bCs/>
          <w:sz w:val="40"/>
          <w:szCs w:val="40"/>
          <w:u w:val="single"/>
        </w:rPr>
        <w:t>Caso</w:t>
      </w:r>
      <w:r w:rsidR="002C0CFA">
        <w:rPr>
          <w:b/>
          <w:bCs/>
          <w:sz w:val="40"/>
          <w:szCs w:val="40"/>
          <w:u w:val="single"/>
        </w:rPr>
        <w:t>s</w:t>
      </w:r>
      <w:r w:rsidRPr="00D43338">
        <w:rPr>
          <w:b/>
          <w:bCs/>
          <w:sz w:val="40"/>
          <w:szCs w:val="40"/>
          <w:u w:val="single"/>
        </w:rPr>
        <w:t xml:space="preserve"> de Uso </w:t>
      </w:r>
      <w:r>
        <w:rPr>
          <w:b/>
          <w:bCs/>
          <w:sz w:val="40"/>
          <w:szCs w:val="40"/>
          <w:u w:val="single"/>
        </w:rPr>
        <w:t xml:space="preserve">1.1: </w:t>
      </w:r>
      <w:proofErr w:type="spellStart"/>
      <w:r>
        <w:rPr>
          <w:b/>
          <w:bCs/>
          <w:sz w:val="40"/>
          <w:szCs w:val="40"/>
          <w:u w:val="single"/>
        </w:rPr>
        <w:t>Landing</w:t>
      </w:r>
      <w:proofErr w:type="spellEnd"/>
      <w:r>
        <w:rPr>
          <w:b/>
          <w:bCs/>
          <w:sz w:val="40"/>
          <w:szCs w:val="40"/>
          <w:u w:val="single"/>
        </w:rPr>
        <w:t xml:space="preserve"> Page - Registro</w:t>
      </w:r>
    </w:p>
    <w:p w:rsidR="00D43338" w:rsidRDefault="00D43338" w:rsidP="00D43338">
      <w:pPr>
        <w:ind w:left="360"/>
        <w:rPr>
          <w:sz w:val="24"/>
          <w:szCs w:val="24"/>
        </w:rPr>
      </w:pPr>
    </w:p>
    <w:p w:rsidR="00D43338" w:rsidRDefault="00D43338" w:rsidP="00D43338">
      <w:pPr>
        <w:ind w:left="360"/>
        <w:rPr>
          <w:sz w:val="24"/>
          <w:szCs w:val="24"/>
        </w:rPr>
      </w:pPr>
    </w:p>
    <w:p w:rsidR="00D43338" w:rsidRDefault="00D43338" w:rsidP="00D43338">
      <w:pPr>
        <w:pStyle w:val="Prrafode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Pulsar en el botón de “Atrás” se vuelve a la </w:t>
      </w:r>
      <w:proofErr w:type="spellStart"/>
      <w:r>
        <w:rPr>
          <w:sz w:val="24"/>
          <w:szCs w:val="24"/>
        </w:rPr>
        <w:t>landing</w:t>
      </w:r>
      <w:proofErr w:type="spellEnd"/>
      <w:r>
        <w:rPr>
          <w:sz w:val="24"/>
          <w:szCs w:val="24"/>
        </w:rPr>
        <w:t xml:space="preserve"> page y nada se guarda.</w:t>
      </w:r>
    </w:p>
    <w:p w:rsidR="00D43338" w:rsidRDefault="00D43338" w:rsidP="00D43338">
      <w:pPr>
        <w:pStyle w:val="Prrafode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Pulsar continuar, comprobar que todos los campos son obligatorios excepto “Tags”.</w:t>
      </w:r>
    </w:p>
    <w:p w:rsidR="00D43338" w:rsidRDefault="00D43338" w:rsidP="00D43338">
      <w:pPr>
        <w:pStyle w:val="Prrafode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Pulsar continuar, el campo “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” o “Nombre de usuario” no puede ser igual a otro que haya sido creado anteriormente.</w:t>
      </w:r>
    </w:p>
    <w:p w:rsidR="00D43338" w:rsidRDefault="00D43338" w:rsidP="00D43338">
      <w:pPr>
        <w:pStyle w:val="Prrafodelista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Pulsar en continuar, con todos los campos rellenados correctamente, nos redirige a Inicio con nuestro usuario recién creado.</w:t>
      </w:r>
    </w:p>
    <w:p w:rsidR="00D43338" w:rsidRDefault="00D43338" w:rsidP="00D43338">
      <w:pPr>
        <w:rPr>
          <w:sz w:val="24"/>
          <w:szCs w:val="24"/>
        </w:rPr>
      </w:pPr>
    </w:p>
    <w:p w:rsidR="00D43338" w:rsidRDefault="00D43338" w:rsidP="00D43338">
      <w:pPr>
        <w:rPr>
          <w:sz w:val="24"/>
          <w:szCs w:val="24"/>
        </w:rPr>
      </w:pPr>
      <w:r w:rsidRPr="00D43338">
        <w:rPr>
          <w:b/>
          <w:bCs/>
          <w:sz w:val="40"/>
          <w:szCs w:val="40"/>
          <w:u w:val="single"/>
        </w:rPr>
        <w:t>Caso</w:t>
      </w:r>
      <w:r w:rsidR="002C0CFA">
        <w:rPr>
          <w:b/>
          <w:bCs/>
          <w:sz w:val="40"/>
          <w:szCs w:val="40"/>
          <w:u w:val="single"/>
        </w:rPr>
        <w:t>s</w:t>
      </w:r>
      <w:r w:rsidRPr="00D43338">
        <w:rPr>
          <w:b/>
          <w:bCs/>
          <w:sz w:val="40"/>
          <w:szCs w:val="40"/>
          <w:u w:val="single"/>
        </w:rPr>
        <w:t xml:space="preserve"> de Uso </w:t>
      </w:r>
      <w:r>
        <w:rPr>
          <w:b/>
          <w:bCs/>
          <w:sz w:val="40"/>
          <w:szCs w:val="40"/>
          <w:u w:val="single"/>
        </w:rPr>
        <w:t>2: Inicio</w:t>
      </w:r>
    </w:p>
    <w:p w:rsidR="00D43338" w:rsidRDefault="00D43338" w:rsidP="00D43338">
      <w:pPr>
        <w:rPr>
          <w:sz w:val="24"/>
          <w:szCs w:val="24"/>
        </w:rPr>
      </w:pPr>
    </w:p>
    <w:p w:rsidR="00D43338" w:rsidRDefault="00D43338" w:rsidP="00D43338">
      <w:pPr>
        <w:rPr>
          <w:sz w:val="24"/>
          <w:szCs w:val="24"/>
        </w:rPr>
      </w:pPr>
    </w:p>
    <w:p w:rsidR="00D43338" w:rsidRDefault="00D43338" w:rsidP="00D43338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Entrar en Inicio, debe cargar las últimas imágenes de los usuarios a los que sigue el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>.</w:t>
      </w:r>
    </w:p>
    <w:p w:rsidR="00D43338" w:rsidRDefault="00D43338" w:rsidP="00D43338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Entrar en Inicio, a la izquierda superior debe aparecer la foto de perfil del usuario, su nombre e identificador.</w:t>
      </w:r>
    </w:p>
    <w:p w:rsidR="00D43338" w:rsidRDefault="00D43338" w:rsidP="00D43338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Pulsar en la foto de perfil del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>, nos lleva a ese perfil.</w:t>
      </w:r>
    </w:p>
    <w:p w:rsidR="00D43338" w:rsidRDefault="00D43338" w:rsidP="00D43338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Pulsar en la foto de perfil de un usuario, nos lleva a ese perfil.</w:t>
      </w:r>
    </w:p>
    <w:p w:rsidR="00D43338" w:rsidRDefault="002C0CFA" w:rsidP="00D43338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Pulsar</w:t>
      </w:r>
      <w:r w:rsidR="00D43338">
        <w:rPr>
          <w:sz w:val="24"/>
          <w:szCs w:val="24"/>
        </w:rPr>
        <w:t xml:space="preserve"> en Inicio o en Home, nos lleva al Inicio (Es decir, se recarga la página)</w:t>
      </w:r>
    </w:p>
    <w:p w:rsidR="00D43338" w:rsidRDefault="002C0CFA" w:rsidP="00D43338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Pulsar en Mis </w:t>
      </w:r>
      <w:proofErr w:type="spellStart"/>
      <w:r>
        <w:rPr>
          <w:sz w:val="24"/>
          <w:szCs w:val="24"/>
        </w:rPr>
        <w:t>albums</w:t>
      </w:r>
      <w:proofErr w:type="spellEnd"/>
      <w:r>
        <w:rPr>
          <w:sz w:val="24"/>
          <w:szCs w:val="24"/>
        </w:rPr>
        <w:t xml:space="preserve">, nos lleva a la página de </w:t>
      </w:r>
      <w:proofErr w:type="spellStart"/>
      <w:r>
        <w:rPr>
          <w:sz w:val="24"/>
          <w:szCs w:val="24"/>
        </w:rPr>
        <w:t>albums</w:t>
      </w:r>
      <w:proofErr w:type="spellEnd"/>
      <w:r>
        <w:rPr>
          <w:sz w:val="24"/>
          <w:szCs w:val="24"/>
        </w:rPr>
        <w:t xml:space="preserve"> del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>.</w:t>
      </w:r>
    </w:p>
    <w:p w:rsidR="002C0CFA" w:rsidRDefault="002C0CFA" w:rsidP="00D43338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Pulsar en una imagen de otro usuario, nos lleva a esa página de imagen.</w:t>
      </w:r>
    </w:p>
    <w:p w:rsidR="002C0CFA" w:rsidRDefault="002C0CFA" w:rsidP="00D43338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Pulsar el corazón al lado de la imagen de otro usuario, se suma 1 a la puntuación de la imagen.</w:t>
      </w:r>
    </w:p>
    <w:p w:rsidR="002C0CFA" w:rsidRDefault="002C0CFA" w:rsidP="00D43338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Pulsar el corazón al lado de la imagen de otro usuario</w:t>
      </w:r>
      <w:r>
        <w:rPr>
          <w:sz w:val="24"/>
          <w:szCs w:val="24"/>
        </w:rPr>
        <w:t>, se cambia el estilo para indicar que ya se ha puntuado la imagen.</w:t>
      </w:r>
    </w:p>
    <w:p w:rsidR="002C0CFA" w:rsidRDefault="002C0CFA" w:rsidP="00D43338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Pulsar en Cerrar sesión, se cierra la sesión, borrando </w:t>
      </w:r>
      <w:proofErr w:type="gramStart"/>
      <w:r>
        <w:rPr>
          <w:sz w:val="24"/>
          <w:szCs w:val="24"/>
        </w:rPr>
        <w:t>el cookie</w:t>
      </w:r>
      <w:proofErr w:type="gramEnd"/>
      <w:r>
        <w:rPr>
          <w:sz w:val="24"/>
          <w:szCs w:val="24"/>
        </w:rPr>
        <w:t xml:space="preserve"> de usuario y se redirige a la </w:t>
      </w:r>
      <w:proofErr w:type="spellStart"/>
      <w:r>
        <w:rPr>
          <w:sz w:val="24"/>
          <w:szCs w:val="24"/>
        </w:rPr>
        <w:t>landing</w:t>
      </w:r>
      <w:proofErr w:type="spellEnd"/>
      <w:r>
        <w:rPr>
          <w:sz w:val="24"/>
          <w:szCs w:val="24"/>
        </w:rPr>
        <w:t xml:space="preserve"> page.</w:t>
      </w:r>
    </w:p>
    <w:p w:rsidR="002C0CFA" w:rsidRDefault="002C0CFA" w:rsidP="002C0CFA">
      <w:pPr>
        <w:rPr>
          <w:sz w:val="24"/>
          <w:szCs w:val="24"/>
        </w:rPr>
      </w:pPr>
    </w:p>
    <w:p w:rsidR="002C0CFA" w:rsidRDefault="002C0CFA" w:rsidP="002C0CFA">
      <w:pPr>
        <w:rPr>
          <w:b/>
          <w:bCs/>
          <w:sz w:val="40"/>
          <w:szCs w:val="40"/>
          <w:u w:val="single"/>
        </w:rPr>
      </w:pPr>
    </w:p>
    <w:p w:rsidR="002C0CFA" w:rsidRDefault="002C0CFA" w:rsidP="002C0CFA">
      <w:pPr>
        <w:rPr>
          <w:b/>
          <w:bCs/>
          <w:sz w:val="40"/>
          <w:szCs w:val="40"/>
          <w:u w:val="single"/>
        </w:rPr>
      </w:pPr>
    </w:p>
    <w:p w:rsidR="002C0CFA" w:rsidRDefault="002C0CFA" w:rsidP="002C0CFA">
      <w:pPr>
        <w:rPr>
          <w:b/>
          <w:bCs/>
          <w:sz w:val="40"/>
          <w:szCs w:val="40"/>
          <w:u w:val="single"/>
        </w:rPr>
      </w:pPr>
    </w:p>
    <w:p w:rsidR="002C0CFA" w:rsidRDefault="002C0CFA" w:rsidP="002C0CFA">
      <w:pPr>
        <w:rPr>
          <w:sz w:val="24"/>
          <w:szCs w:val="24"/>
        </w:rPr>
      </w:pPr>
      <w:r w:rsidRPr="00D43338">
        <w:rPr>
          <w:b/>
          <w:bCs/>
          <w:sz w:val="40"/>
          <w:szCs w:val="40"/>
          <w:u w:val="single"/>
        </w:rPr>
        <w:t>Caso</w:t>
      </w:r>
      <w:r>
        <w:rPr>
          <w:b/>
          <w:bCs/>
          <w:sz w:val="40"/>
          <w:szCs w:val="40"/>
          <w:u w:val="single"/>
        </w:rPr>
        <w:t>s</w:t>
      </w:r>
      <w:r w:rsidRPr="00D43338">
        <w:rPr>
          <w:b/>
          <w:bCs/>
          <w:sz w:val="40"/>
          <w:szCs w:val="40"/>
          <w:u w:val="single"/>
        </w:rPr>
        <w:t xml:space="preserve"> de Uso </w:t>
      </w:r>
      <w:r>
        <w:rPr>
          <w:b/>
          <w:bCs/>
          <w:sz w:val="40"/>
          <w:szCs w:val="40"/>
          <w:u w:val="single"/>
        </w:rPr>
        <w:t>3</w:t>
      </w:r>
      <w:r>
        <w:rPr>
          <w:b/>
          <w:bCs/>
          <w:sz w:val="40"/>
          <w:szCs w:val="40"/>
          <w:u w:val="single"/>
        </w:rPr>
        <w:t xml:space="preserve">: </w:t>
      </w:r>
      <w:r>
        <w:rPr>
          <w:b/>
          <w:bCs/>
          <w:sz w:val="40"/>
          <w:szCs w:val="40"/>
          <w:u w:val="single"/>
        </w:rPr>
        <w:t>Perfil</w:t>
      </w:r>
    </w:p>
    <w:p w:rsidR="002C0CFA" w:rsidRDefault="002C0CFA" w:rsidP="002C0CFA">
      <w:pPr>
        <w:rPr>
          <w:sz w:val="24"/>
          <w:szCs w:val="24"/>
        </w:rPr>
      </w:pPr>
    </w:p>
    <w:p w:rsidR="002C0CFA" w:rsidRDefault="002C0CFA" w:rsidP="002C0CFA">
      <w:pPr>
        <w:rPr>
          <w:sz w:val="24"/>
          <w:szCs w:val="24"/>
        </w:rPr>
      </w:pPr>
    </w:p>
    <w:p w:rsidR="002C0CFA" w:rsidRDefault="002C0CFA" w:rsidP="002C0CFA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Entrar en un perfil, deberá cargar la información de:</w:t>
      </w:r>
    </w:p>
    <w:p w:rsidR="002C0CFA" w:rsidRDefault="002C0CFA" w:rsidP="002C0CFA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Foto de perfil</w:t>
      </w:r>
    </w:p>
    <w:p w:rsidR="002C0CFA" w:rsidRDefault="002C0CFA" w:rsidP="002C0CFA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Nombre de perfil</w:t>
      </w:r>
    </w:p>
    <w:p w:rsidR="002C0CFA" w:rsidRDefault="002C0CFA" w:rsidP="002C0CFA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Identificador de usuario</w:t>
      </w:r>
    </w:p>
    <w:p w:rsidR="002C0CFA" w:rsidRDefault="002C0CFA" w:rsidP="002C0CFA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Cantidad de usuarios a los que sigue</w:t>
      </w:r>
    </w:p>
    <w:p w:rsidR="002C0CFA" w:rsidRDefault="002C0CFA" w:rsidP="002C0CFA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Cantidad de usuarios que siguen este perfil</w:t>
      </w:r>
    </w:p>
    <w:p w:rsidR="002C0CFA" w:rsidRDefault="002C0CFA" w:rsidP="002C0CFA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Mis </w:t>
      </w:r>
      <w:proofErr w:type="spellStart"/>
      <w:r>
        <w:rPr>
          <w:sz w:val="24"/>
          <w:szCs w:val="24"/>
        </w:rPr>
        <w:t>albums</w:t>
      </w:r>
      <w:proofErr w:type="spellEnd"/>
      <w:r>
        <w:rPr>
          <w:sz w:val="24"/>
          <w:szCs w:val="24"/>
        </w:rPr>
        <w:t xml:space="preserve"> (en caso de tener 0 </w:t>
      </w:r>
      <w:proofErr w:type="spellStart"/>
      <w:r>
        <w:rPr>
          <w:sz w:val="24"/>
          <w:szCs w:val="24"/>
        </w:rPr>
        <w:t>albums</w:t>
      </w:r>
      <w:proofErr w:type="spellEnd"/>
      <w:r>
        <w:rPr>
          <w:sz w:val="24"/>
          <w:szCs w:val="24"/>
        </w:rPr>
        <w:t>, mostrar un mensaje)</w:t>
      </w:r>
    </w:p>
    <w:p w:rsidR="002C0CFA" w:rsidRDefault="002C0CFA" w:rsidP="002C0CFA">
      <w:pPr>
        <w:pStyle w:val="Prrafodelista"/>
        <w:ind w:left="1440"/>
        <w:rPr>
          <w:sz w:val="24"/>
          <w:szCs w:val="24"/>
        </w:rPr>
      </w:pPr>
    </w:p>
    <w:p w:rsidR="002C0CFA" w:rsidRDefault="002C0CFA" w:rsidP="002C0CFA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Entrar en el perfil del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>, deberá aparecer el botón “Ajustes de perfil”.</w:t>
      </w:r>
    </w:p>
    <w:p w:rsidR="002C0CFA" w:rsidRDefault="002C0CFA" w:rsidP="002C0CFA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Pulsar en “Ajustes de perfil”, nos redirige a la página de ajustes del perfil.</w:t>
      </w:r>
    </w:p>
    <w:p w:rsidR="002C0CFA" w:rsidRDefault="002C0CFA" w:rsidP="002C0CFA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Entrar en el perfil de otro usuario, deberá aparecer el botón “Seguir”, si no seguimos a este usuario.</w:t>
      </w:r>
    </w:p>
    <w:p w:rsidR="002C0CFA" w:rsidRPr="002C0CFA" w:rsidRDefault="002C0CFA" w:rsidP="002C0CFA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Entrar en el perfil de otro usuario, deberá aparecer el botón “Segu</w:t>
      </w:r>
      <w:r>
        <w:rPr>
          <w:sz w:val="24"/>
          <w:szCs w:val="24"/>
        </w:rPr>
        <w:t>ido</w:t>
      </w:r>
      <w:r>
        <w:rPr>
          <w:sz w:val="24"/>
          <w:szCs w:val="24"/>
        </w:rPr>
        <w:t>”,</w:t>
      </w:r>
      <w:r>
        <w:rPr>
          <w:sz w:val="24"/>
          <w:szCs w:val="24"/>
        </w:rPr>
        <w:t xml:space="preserve"> con un estilo diferente al anterior</w:t>
      </w:r>
      <w:r>
        <w:rPr>
          <w:sz w:val="24"/>
          <w:szCs w:val="24"/>
        </w:rPr>
        <w:t xml:space="preserve"> si seguimos a este usuario.</w:t>
      </w:r>
    </w:p>
    <w:p w:rsidR="002C0CFA" w:rsidRDefault="002C0CFA" w:rsidP="002C0CFA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Pulsar en un álbum, nos redirige a la página de ese álbum.</w:t>
      </w:r>
    </w:p>
    <w:p w:rsidR="002C0CFA" w:rsidRDefault="002C0CFA" w:rsidP="002C0CFA">
      <w:pPr>
        <w:pStyle w:val="Prrafodelista"/>
        <w:rPr>
          <w:sz w:val="24"/>
          <w:szCs w:val="24"/>
        </w:rPr>
      </w:pPr>
    </w:p>
    <w:p w:rsidR="002C0CFA" w:rsidRDefault="002C0CFA" w:rsidP="002C0CFA">
      <w:pPr>
        <w:rPr>
          <w:sz w:val="24"/>
          <w:szCs w:val="24"/>
        </w:rPr>
      </w:pPr>
      <w:r w:rsidRPr="00D43338">
        <w:rPr>
          <w:b/>
          <w:bCs/>
          <w:sz w:val="40"/>
          <w:szCs w:val="40"/>
          <w:u w:val="single"/>
        </w:rPr>
        <w:t>Caso</w:t>
      </w:r>
      <w:r>
        <w:rPr>
          <w:b/>
          <w:bCs/>
          <w:sz w:val="40"/>
          <w:szCs w:val="40"/>
          <w:u w:val="single"/>
        </w:rPr>
        <w:t>s</w:t>
      </w:r>
      <w:r w:rsidRPr="00D43338">
        <w:rPr>
          <w:b/>
          <w:bCs/>
          <w:sz w:val="40"/>
          <w:szCs w:val="40"/>
          <w:u w:val="single"/>
        </w:rPr>
        <w:t xml:space="preserve"> de Uso </w:t>
      </w:r>
      <w:r>
        <w:rPr>
          <w:b/>
          <w:bCs/>
          <w:sz w:val="40"/>
          <w:szCs w:val="40"/>
          <w:u w:val="single"/>
        </w:rPr>
        <w:t>3</w:t>
      </w:r>
      <w:r>
        <w:rPr>
          <w:b/>
          <w:bCs/>
          <w:sz w:val="40"/>
          <w:szCs w:val="40"/>
          <w:u w:val="single"/>
        </w:rPr>
        <w:t>.1</w:t>
      </w:r>
      <w:r>
        <w:rPr>
          <w:b/>
          <w:bCs/>
          <w:sz w:val="40"/>
          <w:szCs w:val="40"/>
          <w:u w:val="single"/>
        </w:rPr>
        <w:t>: Perfil</w:t>
      </w:r>
      <w:r>
        <w:rPr>
          <w:b/>
          <w:bCs/>
          <w:sz w:val="40"/>
          <w:szCs w:val="40"/>
          <w:u w:val="single"/>
        </w:rPr>
        <w:t xml:space="preserve"> - Ajustes</w:t>
      </w:r>
    </w:p>
    <w:p w:rsidR="002C0CFA" w:rsidRDefault="002C0CFA" w:rsidP="002C0CFA">
      <w:pPr>
        <w:pStyle w:val="Prrafodelista"/>
        <w:rPr>
          <w:sz w:val="24"/>
          <w:szCs w:val="24"/>
        </w:rPr>
      </w:pPr>
    </w:p>
    <w:p w:rsidR="002C0CFA" w:rsidRDefault="002C0CFA" w:rsidP="002C0CFA">
      <w:pPr>
        <w:pStyle w:val="Prrafodelista"/>
        <w:rPr>
          <w:sz w:val="24"/>
          <w:szCs w:val="24"/>
        </w:rPr>
      </w:pPr>
    </w:p>
    <w:p w:rsidR="002C0CFA" w:rsidRDefault="002C0CFA" w:rsidP="002C0CFA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Entrar en los ajustes, deberá estar cargada la información del perfil:</w:t>
      </w:r>
    </w:p>
    <w:p w:rsidR="002C0CFA" w:rsidRDefault="002C0CFA" w:rsidP="002C0CF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Foto de perfil</w:t>
      </w:r>
    </w:p>
    <w:p w:rsidR="002C0CFA" w:rsidRDefault="002C0CFA" w:rsidP="002C0CF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Nombre de usuario</w:t>
      </w:r>
    </w:p>
    <w:p w:rsidR="002C0CFA" w:rsidRDefault="002C0CFA" w:rsidP="002C0CF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Identificador</w:t>
      </w:r>
    </w:p>
    <w:p w:rsidR="002C0CFA" w:rsidRDefault="002C0CFA" w:rsidP="002C0CF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Contraseña</w:t>
      </w:r>
    </w:p>
    <w:p w:rsidR="002C0CFA" w:rsidRDefault="002C0CFA" w:rsidP="002C0CFA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Tags</w:t>
      </w:r>
    </w:p>
    <w:p w:rsidR="002C0CFA" w:rsidRDefault="002C0CFA" w:rsidP="002C0CFA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Presionar “Guardar cambios” con el identificador cambiado, si es igual a otro que ya existe, no se permite el guardado y se informa al usuario.</w:t>
      </w:r>
    </w:p>
    <w:p w:rsidR="00CF73F8" w:rsidRDefault="00CF73F8" w:rsidP="00CF73F8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Rellenar los campos correctamente y presionar “Guardar cambios”, los cambios se guardan correctamente.</w:t>
      </w:r>
    </w:p>
    <w:p w:rsidR="00CF73F8" w:rsidRDefault="00CF73F8" w:rsidP="00CF73F8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Pulsar en “Atrás”, nos redirige a nuestro perfil.</w:t>
      </w:r>
    </w:p>
    <w:p w:rsidR="00CF73F8" w:rsidRDefault="00CF73F8" w:rsidP="00CF73F8">
      <w:pPr>
        <w:ind w:left="720"/>
        <w:rPr>
          <w:sz w:val="24"/>
          <w:szCs w:val="24"/>
        </w:rPr>
      </w:pPr>
    </w:p>
    <w:p w:rsidR="00CF73F8" w:rsidRDefault="00CF73F8" w:rsidP="00CF73F8">
      <w:pPr>
        <w:rPr>
          <w:sz w:val="24"/>
          <w:szCs w:val="24"/>
        </w:rPr>
      </w:pPr>
      <w:r w:rsidRPr="00D43338">
        <w:rPr>
          <w:b/>
          <w:bCs/>
          <w:sz w:val="40"/>
          <w:szCs w:val="40"/>
          <w:u w:val="single"/>
        </w:rPr>
        <w:t>Caso</w:t>
      </w:r>
      <w:r>
        <w:rPr>
          <w:b/>
          <w:bCs/>
          <w:sz w:val="40"/>
          <w:szCs w:val="40"/>
          <w:u w:val="single"/>
        </w:rPr>
        <w:t>s</w:t>
      </w:r>
      <w:r w:rsidRPr="00D43338">
        <w:rPr>
          <w:b/>
          <w:bCs/>
          <w:sz w:val="40"/>
          <w:szCs w:val="40"/>
          <w:u w:val="single"/>
        </w:rPr>
        <w:t xml:space="preserve"> de Uso </w:t>
      </w:r>
      <w:r>
        <w:rPr>
          <w:b/>
          <w:bCs/>
          <w:sz w:val="40"/>
          <w:szCs w:val="40"/>
          <w:u w:val="single"/>
        </w:rPr>
        <w:t>4</w:t>
      </w:r>
      <w:r>
        <w:rPr>
          <w:b/>
          <w:bCs/>
          <w:sz w:val="40"/>
          <w:szCs w:val="40"/>
          <w:u w:val="single"/>
        </w:rPr>
        <w:t xml:space="preserve">: </w:t>
      </w:r>
      <w:proofErr w:type="spellStart"/>
      <w:r>
        <w:rPr>
          <w:b/>
          <w:bCs/>
          <w:sz w:val="40"/>
          <w:szCs w:val="40"/>
          <w:u w:val="single"/>
        </w:rPr>
        <w:t>Álbums</w:t>
      </w:r>
      <w:proofErr w:type="spellEnd"/>
    </w:p>
    <w:p w:rsidR="00CF73F8" w:rsidRDefault="00CF73F8" w:rsidP="00CF73F8">
      <w:pPr>
        <w:ind w:left="720"/>
        <w:rPr>
          <w:sz w:val="24"/>
          <w:szCs w:val="24"/>
        </w:rPr>
      </w:pPr>
    </w:p>
    <w:p w:rsidR="00CF73F8" w:rsidRDefault="00CF73F8" w:rsidP="00CF73F8">
      <w:pPr>
        <w:ind w:left="720"/>
        <w:rPr>
          <w:sz w:val="24"/>
          <w:szCs w:val="24"/>
        </w:rPr>
      </w:pPr>
    </w:p>
    <w:p w:rsidR="00CF73F8" w:rsidRDefault="00CF73F8" w:rsidP="00CF73F8">
      <w:pPr>
        <w:pStyle w:val="Prrafode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Entrar en </w:t>
      </w:r>
      <w:proofErr w:type="spellStart"/>
      <w:r>
        <w:rPr>
          <w:sz w:val="24"/>
          <w:szCs w:val="24"/>
        </w:rPr>
        <w:t>Albums</w:t>
      </w:r>
      <w:proofErr w:type="spellEnd"/>
      <w:r>
        <w:rPr>
          <w:sz w:val="24"/>
          <w:szCs w:val="24"/>
        </w:rPr>
        <w:t xml:space="preserve">, se deben cargar todos los </w:t>
      </w:r>
      <w:proofErr w:type="spellStart"/>
      <w:r>
        <w:rPr>
          <w:sz w:val="24"/>
          <w:szCs w:val="24"/>
        </w:rPr>
        <w:t>albums</w:t>
      </w:r>
      <w:proofErr w:type="spellEnd"/>
      <w:r>
        <w:rPr>
          <w:sz w:val="24"/>
          <w:szCs w:val="24"/>
        </w:rPr>
        <w:t xml:space="preserve"> que tenga el usuario.</w:t>
      </w:r>
    </w:p>
    <w:p w:rsidR="00CF73F8" w:rsidRDefault="00CF73F8" w:rsidP="00CF73F8">
      <w:pPr>
        <w:pStyle w:val="Prrafode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Cargar </w:t>
      </w:r>
      <w:proofErr w:type="spellStart"/>
      <w:r>
        <w:rPr>
          <w:sz w:val="24"/>
          <w:szCs w:val="24"/>
        </w:rPr>
        <w:t>albums</w:t>
      </w:r>
      <w:proofErr w:type="spellEnd"/>
      <w:r>
        <w:rPr>
          <w:sz w:val="24"/>
          <w:szCs w:val="24"/>
        </w:rPr>
        <w:t xml:space="preserve">, se </w:t>
      </w:r>
      <w:proofErr w:type="gramStart"/>
      <w:r>
        <w:rPr>
          <w:sz w:val="24"/>
          <w:szCs w:val="24"/>
        </w:rPr>
        <w:t>cargaran</w:t>
      </w:r>
      <w:proofErr w:type="gramEnd"/>
      <w:r>
        <w:rPr>
          <w:sz w:val="24"/>
          <w:szCs w:val="24"/>
        </w:rPr>
        <w:t xml:space="preserve"> con su titulo y la primera imagen que tengan será su miniatura.</w:t>
      </w:r>
    </w:p>
    <w:p w:rsidR="00CF73F8" w:rsidRDefault="00CF73F8" w:rsidP="00CF73F8">
      <w:pPr>
        <w:pStyle w:val="Prrafode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Pulsar en la imagen de un álbum, nos redirige a ese álbum.</w:t>
      </w:r>
    </w:p>
    <w:p w:rsidR="00CF73F8" w:rsidRDefault="00CF73F8" w:rsidP="00CF73F8">
      <w:pPr>
        <w:pStyle w:val="Prrafode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Presionar “Atrás”, se vuelve al perfil del usuario al que pertenece el álbum.</w:t>
      </w:r>
    </w:p>
    <w:p w:rsidR="00CF73F8" w:rsidRDefault="00CF73F8" w:rsidP="00CF73F8">
      <w:pPr>
        <w:pStyle w:val="Prrafodelista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Presionar “Nuevo álbum”, nos redirige a la página de “</w:t>
      </w:r>
      <w:proofErr w:type="spellStart"/>
      <w:r>
        <w:rPr>
          <w:sz w:val="24"/>
          <w:szCs w:val="24"/>
        </w:rPr>
        <w:t>Album</w:t>
      </w:r>
      <w:proofErr w:type="spellEnd"/>
      <w:r>
        <w:rPr>
          <w:sz w:val="24"/>
          <w:szCs w:val="24"/>
        </w:rPr>
        <w:t>” con el foco en el título y ninguna imagen subida.</w:t>
      </w:r>
      <w:r w:rsidRPr="00CF73F8">
        <w:rPr>
          <w:sz w:val="24"/>
          <w:szCs w:val="24"/>
        </w:rPr>
        <w:t xml:space="preserve"> </w:t>
      </w:r>
    </w:p>
    <w:p w:rsidR="00CF73F8" w:rsidRDefault="00CF73F8" w:rsidP="00CF73F8">
      <w:pPr>
        <w:pStyle w:val="Prrafodelista"/>
        <w:ind w:left="1080"/>
        <w:rPr>
          <w:sz w:val="24"/>
          <w:szCs w:val="24"/>
        </w:rPr>
      </w:pPr>
    </w:p>
    <w:p w:rsidR="00CF73F8" w:rsidRPr="00CF73F8" w:rsidRDefault="00CF73F8" w:rsidP="00CF73F8">
      <w:pPr>
        <w:rPr>
          <w:b/>
          <w:bCs/>
          <w:sz w:val="40"/>
          <w:szCs w:val="40"/>
          <w:u w:val="single"/>
        </w:rPr>
      </w:pPr>
      <w:r w:rsidRPr="00D43338">
        <w:rPr>
          <w:b/>
          <w:bCs/>
          <w:sz w:val="40"/>
          <w:szCs w:val="40"/>
          <w:u w:val="single"/>
        </w:rPr>
        <w:t>Caso</w:t>
      </w:r>
      <w:r>
        <w:rPr>
          <w:b/>
          <w:bCs/>
          <w:sz w:val="40"/>
          <w:szCs w:val="40"/>
          <w:u w:val="single"/>
        </w:rPr>
        <w:t>s</w:t>
      </w:r>
      <w:r w:rsidRPr="00D43338">
        <w:rPr>
          <w:b/>
          <w:bCs/>
          <w:sz w:val="40"/>
          <w:szCs w:val="40"/>
          <w:u w:val="single"/>
        </w:rPr>
        <w:t xml:space="preserve"> de Uso </w:t>
      </w:r>
      <w:r>
        <w:rPr>
          <w:b/>
          <w:bCs/>
          <w:sz w:val="40"/>
          <w:szCs w:val="40"/>
          <w:u w:val="single"/>
        </w:rPr>
        <w:t>4</w:t>
      </w:r>
      <w:r>
        <w:rPr>
          <w:b/>
          <w:bCs/>
          <w:sz w:val="40"/>
          <w:szCs w:val="40"/>
          <w:u w:val="single"/>
        </w:rPr>
        <w:t>.1</w:t>
      </w:r>
      <w:r>
        <w:rPr>
          <w:b/>
          <w:bCs/>
          <w:sz w:val="40"/>
          <w:szCs w:val="40"/>
          <w:u w:val="single"/>
        </w:rPr>
        <w:t xml:space="preserve">: </w:t>
      </w:r>
      <w:proofErr w:type="spellStart"/>
      <w:r>
        <w:rPr>
          <w:b/>
          <w:bCs/>
          <w:sz w:val="40"/>
          <w:szCs w:val="40"/>
          <w:u w:val="single"/>
        </w:rPr>
        <w:t>Álbum</w:t>
      </w:r>
      <w:r>
        <w:rPr>
          <w:b/>
          <w:bCs/>
          <w:sz w:val="40"/>
          <w:szCs w:val="40"/>
          <w:u w:val="single"/>
        </w:rPr>
        <w:t>s</w:t>
      </w:r>
      <w:proofErr w:type="spellEnd"/>
      <w:r>
        <w:rPr>
          <w:b/>
          <w:bCs/>
          <w:sz w:val="40"/>
          <w:szCs w:val="40"/>
          <w:u w:val="single"/>
        </w:rPr>
        <w:t xml:space="preserve"> – </w:t>
      </w:r>
      <w:proofErr w:type="spellStart"/>
      <w:r>
        <w:rPr>
          <w:b/>
          <w:bCs/>
          <w:sz w:val="40"/>
          <w:szCs w:val="40"/>
          <w:u w:val="single"/>
        </w:rPr>
        <w:t>Album</w:t>
      </w:r>
      <w:proofErr w:type="spellEnd"/>
    </w:p>
    <w:p w:rsidR="00CF73F8" w:rsidRDefault="00CF73F8" w:rsidP="00CF73F8">
      <w:pPr>
        <w:pStyle w:val="Prrafodelista"/>
        <w:ind w:left="1080"/>
        <w:rPr>
          <w:sz w:val="24"/>
          <w:szCs w:val="24"/>
        </w:rPr>
      </w:pPr>
    </w:p>
    <w:p w:rsidR="00CF73F8" w:rsidRDefault="00CF73F8" w:rsidP="00CF73F8">
      <w:pPr>
        <w:pStyle w:val="Prrafodelista"/>
        <w:ind w:left="1080"/>
        <w:rPr>
          <w:sz w:val="24"/>
          <w:szCs w:val="24"/>
        </w:rPr>
      </w:pPr>
    </w:p>
    <w:p w:rsidR="00CF73F8" w:rsidRDefault="00CF73F8" w:rsidP="00CF73F8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Entrar en un </w:t>
      </w:r>
      <w:proofErr w:type="spellStart"/>
      <w:r>
        <w:rPr>
          <w:sz w:val="24"/>
          <w:szCs w:val="24"/>
        </w:rPr>
        <w:t>Album</w:t>
      </w:r>
      <w:proofErr w:type="spellEnd"/>
      <w:r>
        <w:rPr>
          <w:sz w:val="24"/>
          <w:szCs w:val="24"/>
        </w:rPr>
        <w:t>, se deben cargar todas las imágenes que pertenezcan a ese álbum.</w:t>
      </w:r>
    </w:p>
    <w:p w:rsidR="00CF73F8" w:rsidRDefault="00CF73F8" w:rsidP="00CF73F8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Entrar en un </w:t>
      </w:r>
      <w:proofErr w:type="spellStart"/>
      <w:r>
        <w:rPr>
          <w:sz w:val="24"/>
          <w:szCs w:val="24"/>
        </w:rPr>
        <w:t>Album</w:t>
      </w:r>
      <w:proofErr w:type="spellEnd"/>
      <w:r>
        <w:rPr>
          <w:sz w:val="24"/>
          <w:szCs w:val="24"/>
        </w:rPr>
        <w:t xml:space="preserve"> el cual nos pertenezca (es decir, es del usuario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>), deberá cargar el botón “Ajustes de álbum” y el botón “Nueva imagen”.</w:t>
      </w:r>
    </w:p>
    <w:p w:rsidR="00CF73F8" w:rsidRDefault="00CF73F8" w:rsidP="00CF73F8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Pulsar en una imagen, nos redirige a la página de esa imagen.</w:t>
      </w:r>
    </w:p>
    <w:p w:rsidR="00CF73F8" w:rsidRDefault="00CF73F8" w:rsidP="00CF73F8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Presionar “Atrás”, se vuelve </w:t>
      </w:r>
      <w:r>
        <w:rPr>
          <w:sz w:val="24"/>
          <w:szCs w:val="24"/>
        </w:rPr>
        <w:t xml:space="preserve">a la lista de álbumes a la que pertenece el </w:t>
      </w:r>
      <w:proofErr w:type="spellStart"/>
      <w:r>
        <w:rPr>
          <w:sz w:val="24"/>
          <w:szCs w:val="24"/>
        </w:rPr>
        <w:t>album</w:t>
      </w:r>
      <w:proofErr w:type="spellEnd"/>
      <w:r>
        <w:rPr>
          <w:sz w:val="24"/>
          <w:szCs w:val="24"/>
        </w:rPr>
        <w:t>.</w:t>
      </w:r>
    </w:p>
    <w:p w:rsidR="00CF73F8" w:rsidRDefault="00CF73F8" w:rsidP="00CF73F8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Presionar “Ajustes del álbum” se nos redirige a la página de ajustes de álbum.</w:t>
      </w:r>
    </w:p>
    <w:p w:rsidR="00CF73F8" w:rsidRPr="00CF73F8" w:rsidRDefault="00CF73F8" w:rsidP="00CF73F8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Presionar “</w:t>
      </w:r>
      <w:r>
        <w:rPr>
          <w:sz w:val="24"/>
          <w:szCs w:val="24"/>
        </w:rPr>
        <w:t>Nueva Imagen</w:t>
      </w:r>
      <w:r>
        <w:rPr>
          <w:sz w:val="24"/>
          <w:szCs w:val="24"/>
        </w:rPr>
        <w:t xml:space="preserve">” se nos redirige a la página de </w:t>
      </w:r>
      <w:r>
        <w:rPr>
          <w:sz w:val="24"/>
          <w:szCs w:val="24"/>
        </w:rPr>
        <w:t>nueva imagen</w:t>
      </w:r>
      <w:r>
        <w:rPr>
          <w:sz w:val="24"/>
          <w:szCs w:val="24"/>
        </w:rPr>
        <w:t>.</w:t>
      </w:r>
    </w:p>
    <w:p w:rsidR="00CF73F8" w:rsidRDefault="00CF73F8" w:rsidP="00CF73F8">
      <w:pPr>
        <w:pStyle w:val="Prrafodelista"/>
        <w:ind w:left="1440"/>
        <w:rPr>
          <w:sz w:val="24"/>
          <w:szCs w:val="24"/>
        </w:rPr>
      </w:pPr>
    </w:p>
    <w:p w:rsidR="00CF73F8" w:rsidRPr="00CF73F8" w:rsidRDefault="00CF73F8" w:rsidP="00CF73F8">
      <w:pPr>
        <w:rPr>
          <w:b/>
          <w:bCs/>
          <w:sz w:val="40"/>
          <w:szCs w:val="40"/>
          <w:u w:val="single"/>
        </w:rPr>
      </w:pPr>
      <w:r w:rsidRPr="00D43338">
        <w:rPr>
          <w:b/>
          <w:bCs/>
          <w:sz w:val="40"/>
          <w:szCs w:val="40"/>
          <w:u w:val="single"/>
        </w:rPr>
        <w:t>Caso</w:t>
      </w:r>
      <w:r>
        <w:rPr>
          <w:b/>
          <w:bCs/>
          <w:sz w:val="40"/>
          <w:szCs w:val="40"/>
          <w:u w:val="single"/>
        </w:rPr>
        <w:t>s</w:t>
      </w:r>
      <w:r w:rsidRPr="00D43338">
        <w:rPr>
          <w:b/>
          <w:bCs/>
          <w:sz w:val="40"/>
          <w:szCs w:val="40"/>
          <w:u w:val="single"/>
        </w:rPr>
        <w:t xml:space="preserve"> de Uso </w:t>
      </w:r>
      <w:r>
        <w:rPr>
          <w:b/>
          <w:bCs/>
          <w:sz w:val="40"/>
          <w:szCs w:val="40"/>
          <w:u w:val="single"/>
        </w:rPr>
        <w:t>4.</w:t>
      </w:r>
      <w:r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 xml:space="preserve">: </w:t>
      </w:r>
      <w:proofErr w:type="spellStart"/>
      <w:r>
        <w:rPr>
          <w:b/>
          <w:bCs/>
          <w:sz w:val="40"/>
          <w:szCs w:val="40"/>
          <w:u w:val="single"/>
        </w:rPr>
        <w:t>Álbums</w:t>
      </w:r>
      <w:proofErr w:type="spellEnd"/>
      <w:r>
        <w:rPr>
          <w:b/>
          <w:bCs/>
          <w:sz w:val="40"/>
          <w:szCs w:val="40"/>
          <w:u w:val="single"/>
        </w:rPr>
        <w:t xml:space="preserve"> – </w:t>
      </w:r>
      <w:r>
        <w:rPr>
          <w:b/>
          <w:bCs/>
          <w:sz w:val="40"/>
          <w:szCs w:val="40"/>
          <w:u w:val="single"/>
        </w:rPr>
        <w:t xml:space="preserve">Ajustes de </w:t>
      </w:r>
      <w:proofErr w:type="spellStart"/>
      <w:r>
        <w:rPr>
          <w:b/>
          <w:bCs/>
          <w:sz w:val="40"/>
          <w:szCs w:val="40"/>
          <w:u w:val="single"/>
        </w:rPr>
        <w:t>a</w:t>
      </w:r>
      <w:r>
        <w:rPr>
          <w:b/>
          <w:bCs/>
          <w:sz w:val="40"/>
          <w:szCs w:val="40"/>
          <w:u w:val="single"/>
        </w:rPr>
        <w:t>lbum</w:t>
      </w:r>
      <w:proofErr w:type="spellEnd"/>
    </w:p>
    <w:p w:rsidR="00CF73F8" w:rsidRDefault="00CF73F8" w:rsidP="00CF73F8">
      <w:pPr>
        <w:pStyle w:val="Prrafodelista"/>
        <w:ind w:left="1440"/>
        <w:rPr>
          <w:sz w:val="24"/>
          <w:szCs w:val="24"/>
        </w:rPr>
      </w:pPr>
    </w:p>
    <w:p w:rsidR="00CF73F8" w:rsidRDefault="00CF73F8" w:rsidP="00CF73F8">
      <w:pPr>
        <w:pStyle w:val="Prrafodelista"/>
        <w:ind w:left="1440"/>
        <w:rPr>
          <w:sz w:val="24"/>
          <w:szCs w:val="24"/>
        </w:rPr>
      </w:pPr>
    </w:p>
    <w:p w:rsidR="00CF73F8" w:rsidRDefault="00CF73F8" w:rsidP="00CF73F8">
      <w:pPr>
        <w:pStyle w:val="Prrafodelista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Entrar en ajustes de </w:t>
      </w:r>
      <w:proofErr w:type="spellStart"/>
      <w:r>
        <w:rPr>
          <w:sz w:val="24"/>
          <w:szCs w:val="24"/>
        </w:rPr>
        <w:t>Album</w:t>
      </w:r>
      <w:proofErr w:type="spellEnd"/>
      <w:r>
        <w:rPr>
          <w:sz w:val="24"/>
          <w:szCs w:val="24"/>
        </w:rPr>
        <w:t>, deberá cargar la información correctamente:</w:t>
      </w:r>
    </w:p>
    <w:p w:rsidR="00CF73F8" w:rsidRDefault="00CF73F8" w:rsidP="00CF73F8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Nombre de álbum</w:t>
      </w:r>
    </w:p>
    <w:p w:rsidR="00CF73F8" w:rsidRPr="00CF73F8" w:rsidRDefault="00CF73F8" w:rsidP="00CF73F8">
      <w:pPr>
        <w:pStyle w:val="Prrafodelista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Pulsar “Atrás”, volvemos al álbum.</w:t>
      </w:r>
    </w:p>
    <w:p w:rsidR="00CF73F8" w:rsidRDefault="00CF73F8" w:rsidP="00CF73F8">
      <w:pPr>
        <w:pStyle w:val="Prrafodelista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Rellenar los campos correctamente, al pulsar “Guardar cambios” los cambios se guardan correctamente.</w:t>
      </w:r>
    </w:p>
    <w:p w:rsidR="00CF73F8" w:rsidRDefault="00CF73F8" w:rsidP="00CF73F8">
      <w:pPr>
        <w:ind w:left="1440"/>
        <w:rPr>
          <w:sz w:val="24"/>
          <w:szCs w:val="24"/>
        </w:rPr>
      </w:pPr>
    </w:p>
    <w:p w:rsidR="00CF73F8" w:rsidRPr="00CF73F8" w:rsidRDefault="00CF73F8" w:rsidP="00CF73F8">
      <w:pPr>
        <w:rPr>
          <w:b/>
          <w:bCs/>
          <w:sz w:val="40"/>
          <w:szCs w:val="40"/>
          <w:u w:val="single"/>
        </w:rPr>
      </w:pPr>
      <w:r w:rsidRPr="00D43338">
        <w:rPr>
          <w:b/>
          <w:bCs/>
          <w:sz w:val="40"/>
          <w:szCs w:val="40"/>
          <w:u w:val="single"/>
        </w:rPr>
        <w:t>Caso</w:t>
      </w:r>
      <w:r>
        <w:rPr>
          <w:b/>
          <w:bCs/>
          <w:sz w:val="40"/>
          <w:szCs w:val="40"/>
          <w:u w:val="single"/>
        </w:rPr>
        <w:t>s</w:t>
      </w:r>
      <w:r w:rsidRPr="00D43338">
        <w:rPr>
          <w:b/>
          <w:bCs/>
          <w:sz w:val="40"/>
          <w:szCs w:val="40"/>
          <w:u w:val="single"/>
        </w:rPr>
        <w:t xml:space="preserve"> de Uso </w:t>
      </w:r>
      <w:r>
        <w:rPr>
          <w:b/>
          <w:bCs/>
          <w:sz w:val="40"/>
          <w:szCs w:val="40"/>
          <w:u w:val="single"/>
        </w:rPr>
        <w:t>5</w:t>
      </w:r>
      <w:r>
        <w:rPr>
          <w:b/>
          <w:bCs/>
          <w:sz w:val="40"/>
          <w:szCs w:val="40"/>
          <w:u w:val="single"/>
        </w:rPr>
        <w:t xml:space="preserve">: </w:t>
      </w:r>
      <w:r>
        <w:rPr>
          <w:b/>
          <w:bCs/>
          <w:sz w:val="40"/>
          <w:szCs w:val="40"/>
          <w:u w:val="single"/>
        </w:rPr>
        <w:t>Imagen</w:t>
      </w:r>
    </w:p>
    <w:p w:rsidR="00CF73F8" w:rsidRDefault="00CF73F8" w:rsidP="00CF73F8">
      <w:pPr>
        <w:ind w:left="1440"/>
        <w:rPr>
          <w:sz w:val="24"/>
          <w:szCs w:val="24"/>
        </w:rPr>
      </w:pPr>
    </w:p>
    <w:p w:rsidR="00CF73F8" w:rsidRDefault="00CF73F8" w:rsidP="00CF73F8">
      <w:pPr>
        <w:ind w:left="1440"/>
        <w:rPr>
          <w:sz w:val="24"/>
          <w:szCs w:val="24"/>
        </w:rPr>
      </w:pPr>
    </w:p>
    <w:p w:rsidR="00CF73F8" w:rsidRDefault="00621743" w:rsidP="00CF73F8">
      <w:pPr>
        <w:pStyle w:val="Prrafodelista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Entrar en nueva imagen, nos carga los campos limpios.</w:t>
      </w:r>
    </w:p>
    <w:p w:rsidR="00621743" w:rsidRPr="00621743" w:rsidRDefault="00621743" w:rsidP="00621743">
      <w:pPr>
        <w:pStyle w:val="Prrafodelista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Pulsar “Atrás”, volvemos al álbum.</w:t>
      </w:r>
    </w:p>
    <w:p w:rsidR="00621743" w:rsidRDefault="00621743" w:rsidP="00CF73F8">
      <w:pPr>
        <w:pStyle w:val="Prrafodelista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Rellenamos los campos correctamente, al pulsar “Subir Imagen” la imagen se sube con los campos como los hemos descrito.</w:t>
      </w:r>
    </w:p>
    <w:p w:rsidR="002656AA" w:rsidRDefault="002656AA" w:rsidP="002656AA">
      <w:pPr>
        <w:pStyle w:val="Prrafodelista"/>
        <w:ind w:left="1800"/>
        <w:rPr>
          <w:sz w:val="24"/>
          <w:szCs w:val="24"/>
        </w:rPr>
      </w:pPr>
    </w:p>
    <w:p w:rsidR="002656AA" w:rsidRPr="00CF73F8" w:rsidRDefault="002656AA" w:rsidP="002656AA">
      <w:pPr>
        <w:rPr>
          <w:b/>
          <w:bCs/>
          <w:sz w:val="40"/>
          <w:szCs w:val="40"/>
          <w:u w:val="single"/>
        </w:rPr>
      </w:pPr>
      <w:r w:rsidRPr="00D43338">
        <w:rPr>
          <w:b/>
          <w:bCs/>
          <w:sz w:val="40"/>
          <w:szCs w:val="40"/>
          <w:u w:val="single"/>
        </w:rPr>
        <w:t>Caso</w:t>
      </w:r>
      <w:r>
        <w:rPr>
          <w:b/>
          <w:bCs/>
          <w:sz w:val="40"/>
          <w:szCs w:val="40"/>
          <w:u w:val="single"/>
        </w:rPr>
        <w:t>s</w:t>
      </w:r>
      <w:r w:rsidRPr="00D43338">
        <w:rPr>
          <w:b/>
          <w:bCs/>
          <w:sz w:val="40"/>
          <w:szCs w:val="40"/>
          <w:u w:val="single"/>
        </w:rPr>
        <w:t xml:space="preserve"> de Uso </w:t>
      </w:r>
      <w:r>
        <w:rPr>
          <w:b/>
          <w:bCs/>
          <w:sz w:val="40"/>
          <w:szCs w:val="40"/>
          <w:u w:val="single"/>
        </w:rPr>
        <w:t>5</w:t>
      </w:r>
      <w:r>
        <w:rPr>
          <w:b/>
          <w:bCs/>
          <w:sz w:val="40"/>
          <w:szCs w:val="40"/>
          <w:u w:val="single"/>
        </w:rPr>
        <w:t>.1</w:t>
      </w:r>
      <w:r>
        <w:rPr>
          <w:b/>
          <w:bCs/>
          <w:sz w:val="40"/>
          <w:szCs w:val="40"/>
          <w:u w:val="single"/>
        </w:rPr>
        <w:t>: Imagen</w:t>
      </w:r>
      <w:r>
        <w:rPr>
          <w:b/>
          <w:bCs/>
          <w:sz w:val="40"/>
          <w:szCs w:val="40"/>
          <w:u w:val="single"/>
        </w:rPr>
        <w:t xml:space="preserve"> – Página de imagen</w:t>
      </w:r>
    </w:p>
    <w:p w:rsidR="002656AA" w:rsidRDefault="002656AA" w:rsidP="002656AA">
      <w:pPr>
        <w:pStyle w:val="Prrafodelista"/>
        <w:ind w:left="1800"/>
        <w:rPr>
          <w:sz w:val="24"/>
          <w:szCs w:val="24"/>
        </w:rPr>
      </w:pPr>
    </w:p>
    <w:p w:rsidR="002656AA" w:rsidRDefault="002656AA" w:rsidP="002656AA">
      <w:pPr>
        <w:pStyle w:val="Prrafodelista"/>
        <w:ind w:left="1800"/>
        <w:rPr>
          <w:sz w:val="24"/>
          <w:szCs w:val="24"/>
        </w:rPr>
      </w:pPr>
    </w:p>
    <w:p w:rsidR="002656AA" w:rsidRDefault="002656AA" w:rsidP="002656AA">
      <w:pPr>
        <w:pStyle w:val="Prrafodelista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Entrar en la página de una imagen, todos los datos cargan correctamente:</w:t>
      </w:r>
    </w:p>
    <w:p w:rsidR="002656AA" w:rsidRDefault="002656AA" w:rsidP="002656AA">
      <w:pPr>
        <w:pStyle w:val="Prrafodelista"/>
        <w:numPr>
          <w:ilvl w:val="0"/>
          <w:numId w:val="3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 xml:space="preserve"> de la imagen</w:t>
      </w:r>
    </w:p>
    <w:p w:rsidR="002656AA" w:rsidRDefault="002656AA" w:rsidP="002656AA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Imagen</w:t>
      </w:r>
    </w:p>
    <w:p w:rsidR="002656AA" w:rsidRDefault="002656AA" w:rsidP="002656AA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Subtitulo de la imagen</w:t>
      </w:r>
    </w:p>
    <w:p w:rsidR="002656AA" w:rsidRDefault="002656AA" w:rsidP="002656AA">
      <w:pPr>
        <w:pStyle w:val="Prrafodelista"/>
        <w:numPr>
          <w:ilvl w:val="0"/>
          <w:numId w:val="3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Puntuacion</w:t>
      </w:r>
      <w:proofErr w:type="spellEnd"/>
      <w:r>
        <w:rPr>
          <w:sz w:val="24"/>
          <w:szCs w:val="24"/>
        </w:rPr>
        <w:t xml:space="preserve"> de la imagen</w:t>
      </w:r>
    </w:p>
    <w:p w:rsidR="002656AA" w:rsidRDefault="002656AA" w:rsidP="002656AA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Tags de la imagen</w:t>
      </w:r>
    </w:p>
    <w:p w:rsidR="002656AA" w:rsidRDefault="002656AA" w:rsidP="002656AA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Comentarios de la imagen</w:t>
      </w:r>
    </w:p>
    <w:p w:rsidR="002656AA" w:rsidRDefault="002656AA" w:rsidP="002656AA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Creador de la imagen</w:t>
      </w:r>
    </w:p>
    <w:p w:rsidR="002656AA" w:rsidRDefault="002656AA" w:rsidP="002656AA">
      <w:pPr>
        <w:pStyle w:val="Prrafodelista"/>
        <w:numPr>
          <w:ilvl w:val="0"/>
          <w:numId w:val="3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Album</w:t>
      </w:r>
      <w:proofErr w:type="spellEnd"/>
      <w:r>
        <w:rPr>
          <w:sz w:val="24"/>
          <w:szCs w:val="24"/>
        </w:rPr>
        <w:t xml:space="preserve"> de la imagen</w:t>
      </w:r>
    </w:p>
    <w:p w:rsidR="002656AA" w:rsidRDefault="002656AA" w:rsidP="002656AA">
      <w:pPr>
        <w:pStyle w:val="Prrafodelista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Pulsar en el corazón, se suma 1 a la puntuación de la imagen.</w:t>
      </w:r>
    </w:p>
    <w:p w:rsidR="002656AA" w:rsidRDefault="002656AA" w:rsidP="002656AA">
      <w:pPr>
        <w:pStyle w:val="Prrafodelista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Pulsar en el corazón, cambia el estilo del botón.</w:t>
      </w:r>
    </w:p>
    <w:p w:rsidR="002656AA" w:rsidRDefault="002656AA" w:rsidP="002656AA">
      <w:pPr>
        <w:pStyle w:val="Prrafodelista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Pulsar en la foto de perfil de un comentario, nos redirige al perfil de usuario de ese comentario.</w:t>
      </w:r>
    </w:p>
    <w:p w:rsidR="002656AA" w:rsidRPr="002656AA" w:rsidRDefault="002656AA" w:rsidP="002656AA">
      <w:pPr>
        <w:pStyle w:val="Prrafodelista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Escribir algo en la barra de comentario y enviar, la página se recarga y aparece el comentario recién creado en la lista de comentarios.</w:t>
      </w:r>
    </w:p>
    <w:sectPr w:rsidR="002656AA" w:rsidRPr="002656A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12BB" w:rsidRDefault="004D12BB" w:rsidP="00650219">
      <w:r>
        <w:separator/>
      </w:r>
    </w:p>
  </w:endnote>
  <w:endnote w:type="continuationSeparator" w:id="0">
    <w:p w:rsidR="004D12BB" w:rsidRDefault="004D12BB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12BB" w:rsidRDefault="004D12BB" w:rsidP="00650219">
      <w:r>
        <w:separator/>
      </w:r>
    </w:p>
  </w:footnote>
  <w:footnote w:type="continuationSeparator" w:id="0">
    <w:p w:rsidR="004D12BB" w:rsidRDefault="004D12BB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1C72D9"/>
    <w:multiLevelType w:val="hybridMultilevel"/>
    <w:tmpl w:val="2580E866"/>
    <w:lvl w:ilvl="0" w:tplc="1E88AE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D3022D0"/>
    <w:multiLevelType w:val="hybridMultilevel"/>
    <w:tmpl w:val="530ED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0FA4C1A"/>
    <w:multiLevelType w:val="hybridMultilevel"/>
    <w:tmpl w:val="7BC811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864D9A"/>
    <w:multiLevelType w:val="hybridMultilevel"/>
    <w:tmpl w:val="973683F4"/>
    <w:lvl w:ilvl="0" w:tplc="7C8C75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146F31"/>
    <w:multiLevelType w:val="hybridMultilevel"/>
    <w:tmpl w:val="A622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275CA9"/>
    <w:multiLevelType w:val="hybridMultilevel"/>
    <w:tmpl w:val="F092952C"/>
    <w:lvl w:ilvl="0" w:tplc="6F708B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3AF7869"/>
    <w:multiLevelType w:val="hybridMultilevel"/>
    <w:tmpl w:val="440A828E"/>
    <w:lvl w:ilvl="0" w:tplc="915AC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3DB7A3A"/>
    <w:multiLevelType w:val="hybridMultilevel"/>
    <w:tmpl w:val="D1E60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64760D8"/>
    <w:multiLevelType w:val="hybridMultilevel"/>
    <w:tmpl w:val="2A08D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32752A8"/>
    <w:multiLevelType w:val="hybridMultilevel"/>
    <w:tmpl w:val="73226E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25053E2"/>
    <w:multiLevelType w:val="hybridMultilevel"/>
    <w:tmpl w:val="F1863D08"/>
    <w:lvl w:ilvl="0" w:tplc="2D08F2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DB243A"/>
    <w:multiLevelType w:val="hybridMultilevel"/>
    <w:tmpl w:val="7A187600"/>
    <w:lvl w:ilvl="0" w:tplc="C4D6C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95F2596"/>
    <w:multiLevelType w:val="hybridMultilevel"/>
    <w:tmpl w:val="8BE2E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5742A74"/>
    <w:multiLevelType w:val="hybridMultilevel"/>
    <w:tmpl w:val="64103C9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61374695">
    <w:abstractNumId w:val="31"/>
  </w:num>
  <w:num w:numId="2" w16cid:durableId="1904678878">
    <w:abstractNumId w:val="13"/>
  </w:num>
  <w:num w:numId="3" w16cid:durableId="1200120507">
    <w:abstractNumId w:val="10"/>
  </w:num>
  <w:num w:numId="4" w16cid:durableId="1713069269">
    <w:abstractNumId w:val="37"/>
  </w:num>
  <w:num w:numId="5" w16cid:durableId="1527013566">
    <w:abstractNumId w:val="15"/>
  </w:num>
  <w:num w:numId="6" w16cid:durableId="1200125183">
    <w:abstractNumId w:val="25"/>
  </w:num>
  <w:num w:numId="7" w16cid:durableId="417023877">
    <w:abstractNumId w:val="29"/>
  </w:num>
  <w:num w:numId="8" w16cid:durableId="1519660745">
    <w:abstractNumId w:val="9"/>
  </w:num>
  <w:num w:numId="9" w16cid:durableId="137307832">
    <w:abstractNumId w:val="7"/>
  </w:num>
  <w:num w:numId="10" w16cid:durableId="90516686">
    <w:abstractNumId w:val="6"/>
  </w:num>
  <w:num w:numId="11" w16cid:durableId="256404529">
    <w:abstractNumId w:val="5"/>
  </w:num>
  <w:num w:numId="12" w16cid:durableId="444035531">
    <w:abstractNumId w:val="4"/>
  </w:num>
  <w:num w:numId="13" w16cid:durableId="17389084">
    <w:abstractNumId w:val="8"/>
  </w:num>
  <w:num w:numId="14" w16cid:durableId="794374525">
    <w:abstractNumId w:val="3"/>
  </w:num>
  <w:num w:numId="15" w16cid:durableId="1859584151">
    <w:abstractNumId w:val="2"/>
  </w:num>
  <w:num w:numId="16" w16cid:durableId="1414165341">
    <w:abstractNumId w:val="1"/>
  </w:num>
  <w:num w:numId="17" w16cid:durableId="36054791">
    <w:abstractNumId w:val="0"/>
  </w:num>
  <w:num w:numId="18" w16cid:durableId="710421490">
    <w:abstractNumId w:val="18"/>
  </w:num>
  <w:num w:numId="19" w16cid:durableId="1097408154">
    <w:abstractNumId w:val="22"/>
  </w:num>
  <w:num w:numId="20" w16cid:durableId="1003163744">
    <w:abstractNumId w:val="32"/>
  </w:num>
  <w:num w:numId="21" w16cid:durableId="1353072133">
    <w:abstractNumId w:val="27"/>
  </w:num>
  <w:num w:numId="22" w16cid:durableId="1667899555">
    <w:abstractNumId w:val="11"/>
  </w:num>
  <w:num w:numId="23" w16cid:durableId="1670282751">
    <w:abstractNumId w:val="39"/>
  </w:num>
  <w:num w:numId="24" w16cid:durableId="362875199">
    <w:abstractNumId w:val="21"/>
  </w:num>
  <w:num w:numId="25" w16cid:durableId="648290044">
    <w:abstractNumId w:val="24"/>
  </w:num>
  <w:num w:numId="26" w16cid:durableId="1742756210">
    <w:abstractNumId w:val="35"/>
  </w:num>
  <w:num w:numId="27" w16cid:durableId="1092245020">
    <w:abstractNumId w:val="28"/>
  </w:num>
  <w:num w:numId="28" w16cid:durableId="718358877">
    <w:abstractNumId w:val="26"/>
  </w:num>
  <w:num w:numId="29" w16cid:durableId="658728314">
    <w:abstractNumId w:val="19"/>
  </w:num>
  <w:num w:numId="30" w16cid:durableId="2052998310">
    <w:abstractNumId w:val="36"/>
  </w:num>
  <w:num w:numId="31" w16cid:durableId="868227344">
    <w:abstractNumId w:val="14"/>
  </w:num>
  <w:num w:numId="32" w16cid:durableId="28381452">
    <w:abstractNumId w:val="16"/>
  </w:num>
  <w:num w:numId="33" w16cid:durableId="994259001">
    <w:abstractNumId w:val="23"/>
  </w:num>
  <w:num w:numId="34" w16cid:durableId="1460954404">
    <w:abstractNumId w:val="30"/>
  </w:num>
  <w:num w:numId="35" w16cid:durableId="191958645">
    <w:abstractNumId w:val="34"/>
  </w:num>
  <w:num w:numId="36" w16cid:durableId="1138036610">
    <w:abstractNumId w:val="33"/>
  </w:num>
  <w:num w:numId="37" w16cid:durableId="979505109">
    <w:abstractNumId w:val="12"/>
  </w:num>
  <w:num w:numId="38" w16cid:durableId="1533959977">
    <w:abstractNumId w:val="38"/>
  </w:num>
  <w:num w:numId="39" w16cid:durableId="1251963876">
    <w:abstractNumId w:val="20"/>
  </w:num>
  <w:num w:numId="40" w16cid:durableId="1339384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BC"/>
    <w:rsid w:val="00096D7E"/>
    <w:rsid w:val="001F7B45"/>
    <w:rsid w:val="002656AA"/>
    <w:rsid w:val="0028533C"/>
    <w:rsid w:val="002C0CFA"/>
    <w:rsid w:val="00405555"/>
    <w:rsid w:val="004323AE"/>
    <w:rsid w:val="004D12BB"/>
    <w:rsid w:val="004E108E"/>
    <w:rsid w:val="006013BC"/>
    <w:rsid w:val="00621743"/>
    <w:rsid w:val="00645252"/>
    <w:rsid w:val="00650219"/>
    <w:rsid w:val="006D3D74"/>
    <w:rsid w:val="00803C99"/>
    <w:rsid w:val="0083569A"/>
    <w:rsid w:val="00A9204E"/>
    <w:rsid w:val="00CF73F8"/>
    <w:rsid w:val="00D43338"/>
    <w:rsid w:val="00EC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D62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ri\AppData\Local\Microsoft\Office\16.0\DTS\es-ES%7b9258B83B-BFB2-4492-9FF9-BBCEA36F54B1%7d\%7b67A93AAE-66E8-484F-9576-CBD70800810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{67A93AAE-66E8-484F-9576-CBD708008105}tf02786999_win32.dotx</Template>
  <TotalTime>0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2022-11-14T15:45:00Z</dcterms:created>
  <dcterms:modified xsi:type="dcterms:W3CDTF">2022-11-14T15:50:00Z</dcterms:modified>
</cp:coreProperties>
</file>